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D0B48" w14:textId="7C9F4E11" w:rsidR="00410F37" w:rsidRDefault="00410F37"/>
    <w:tbl>
      <w:tblPr>
        <w:tblW w:w="5000" w:type="pct"/>
        <w:tblLook w:val="0600" w:firstRow="0" w:lastRow="0" w:firstColumn="0" w:lastColumn="0" w:noHBand="1" w:noVBand="1"/>
      </w:tblPr>
      <w:tblGrid>
        <w:gridCol w:w="1032"/>
        <w:gridCol w:w="1501"/>
        <w:gridCol w:w="209"/>
        <w:gridCol w:w="1646"/>
        <w:gridCol w:w="688"/>
        <w:gridCol w:w="205"/>
        <w:gridCol w:w="19"/>
        <w:gridCol w:w="2373"/>
        <w:gridCol w:w="207"/>
        <w:gridCol w:w="2906"/>
      </w:tblGrid>
      <w:tr w:rsidR="00BC3C1B" w:rsidRPr="00E8269A" w14:paraId="37D08BD9" w14:textId="77777777" w:rsidTr="00BC3C1B">
        <w:tc>
          <w:tcPr>
            <w:tcW w:w="2034" w:type="pct"/>
            <w:gridSpan w:val="4"/>
            <w:vMerge w:val="restart"/>
          </w:tcPr>
          <w:p w14:paraId="6EB6C5B0" w14:textId="3E28316A" w:rsidR="00BC3C1B" w:rsidRPr="00E8269A" w:rsidRDefault="00BC3C1B" w:rsidP="00E8269A">
            <w:pPr>
              <w:pStyle w:val="Subtitle"/>
            </w:pPr>
          </w:p>
          <w:p w14:paraId="74CADD6E" w14:textId="20FEAEEF" w:rsidR="009240BC" w:rsidRPr="009240BC" w:rsidRDefault="009240BC" w:rsidP="009240BC">
            <w:pPr>
              <w:pStyle w:val="Title"/>
            </w:pPr>
            <w:r>
              <w:t>Archie Deguzman</w:t>
            </w:r>
          </w:p>
        </w:tc>
        <w:tc>
          <w:tcPr>
            <w:tcW w:w="423" w:type="pct"/>
            <w:gridSpan w:val="3"/>
          </w:tcPr>
          <w:p w14:paraId="259DC5C4" w14:textId="77777777" w:rsidR="00BC3C1B" w:rsidRPr="00E8269A" w:rsidRDefault="00BC3C1B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shd w:val="clear" w:color="auto" w:fill="000000"/>
          </w:tcPr>
          <w:p w14:paraId="30B8ACF9" w14:textId="77777777" w:rsidR="00BC3C1B" w:rsidRPr="00E8269A" w:rsidRDefault="00BC3C1B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104BAD7E" w14:textId="77777777" w:rsidTr="00FC533E">
        <w:trPr>
          <w:trHeight w:val="720"/>
        </w:trPr>
        <w:tc>
          <w:tcPr>
            <w:tcW w:w="2034" w:type="pct"/>
            <w:gridSpan w:val="4"/>
            <w:vMerge/>
          </w:tcPr>
          <w:p w14:paraId="5691D0EF" w14:textId="77777777" w:rsidR="00BC3C1B" w:rsidRPr="00E8269A" w:rsidRDefault="00BC3C1B" w:rsidP="00E8269A">
            <w:pPr>
              <w:pStyle w:val="Title"/>
            </w:pPr>
          </w:p>
        </w:tc>
        <w:tc>
          <w:tcPr>
            <w:tcW w:w="423" w:type="pct"/>
            <w:gridSpan w:val="3"/>
          </w:tcPr>
          <w:p w14:paraId="33093725" w14:textId="77777777" w:rsidR="00BC3C1B" w:rsidRPr="00E8269A" w:rsidRDefault="00BC3C1B" w:rsidP="00E8269A">
            <w:pPr>
              <w:spacing w:before="134" w:line="240" w:lineRule="auto"/>
              <w:ind w:left="80"/>
              <w:outlineLvl w:val="1"/>
              <w:rPr>
                <w:rFonts w:ascii="Univers" w:hAnsi="Univers"/>
                <w:b/>
                <w:sz w:val="24"/>
              </w:rPr>
            </w:pPr>
          </w:p>
        </w:tc>
        <w:tc>
          <w:tcPr>
            <w:tcW w:w="2543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03954383" w14:textId="77777777" w:rsidR="00BC3C1B" w:rsidRPr="00BC3C1B" w:rsidRDefault="00000000" w:rsidP="00BC3C1B">
            <w:pPr>
              <w:pStyle w:val="Heading1"/>
            </w:pPr>
            <w:sdt>
              <w:sdtPr>
                <w:id w:val="1692422069"/>
                <w:placeholder>
                  <w:docPart w:val="4D7545BAEA5F41A9AA6463716BD49C57"/>
                </w:placeholder>
                <w:temporary/>
                <w:showingPlcHdr/>
                <w15:appearance w15:val="hidden"/>
              </w:sdtPr>
              <w:sdtContent>
                <w:r w:rsidR="00BC3C1B" w:rsidRPr="00BC3C1B">
                  <w:rPr>
                    <w:rStyle w:val="Heading1Char"/>
                    <w:b/>
                    <w:bCs/>
                  </w:rPr>
                  <w:t>Objective</w:t>
                </w:r>
              </w:sdtContent>
            </w:sdt>
          </w:p>
        </w:tc>
      </w:tr>
      <w:tr w:rsidR="00BC3C1B" w:rsidRPr="00E8269A" w14:paraId="00E69B98" w14:textId="77777777" w:rsidTr="009111F2">
        <w:trPr>
          <w:trHeight w:val="2448"/>
        </w:trPr>
        <w:tc>
          <w:tcPr>
            <w:tcW w:w="2034" w:type="pct"/>
            <w:gridSpan w:val="4"/>
            <w:vMerge/>
          </w:tcPr>
          <w:p w14:paraId="424B7764" w14:textId="77777777" w:rsidR="00BC3C1B" w:rsidRPr="00E8269A" w:rsidRDefault="00BC3C1B" w:rsidP="00E8269A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spacing w:val="-16"/>
                <w:sz w:val="80"/>
              </w:rPr>
            </w:pPr>
          </w:p>
        </w:tc>
        <w:tc>
          <w:tcPr>
            <w:tcW w:w="423" w:type="pct"/>
            <w:gridSpan w:val="3"/>
          </w:tcPr>
          <w:p w14:paraId="64300F24" w14:textId="77777777" w:rsidR="00BC3C1B" w:rsidRPr="00E8269A" w:rsidRDefault="00BC3C1B" w:rsidP="00E8269A">
            <w:pPr>
              <w:spacing w:before="170" w:line="240" w:lineRule="auto"/>
              <w:rPr>
                <w:rFonts w:ascii="Univers" w:hAnsi="Univers"/>
              </w:rPr>
            </w:pPr>
          </w:p>
        </w:tc>
        <w:tc>
          <w:tcPr>
            <w:tcW w:w="2543" w:type="pct"/>
            <w:gridSpan w:val="3"/>
          </w:tcPr>
          <w:p w14:paraId="22C1D3C9" w14:textId="74CD06FE" w:rsidR="00BC3C1B" w:rsidRPr="008A14E3" w:rsidRDefault="00C747FB" w:rsidP="00E8269A">
            <w:pPr>
              <w:spacing w:before="240" w:line="240" w:lineRule="auto"/>
              <w:ind w:left="14"/>
              <w:rPr>
                <w:rFonts w:ascii="Univers" w:hAnsi="Univers"/>
                <w:sz w:val="21"/>
                <w:szCs w:val="21"/>
              </w:rPr>
            </w:pPr>
            <w:r>
              <w:rPr>
                <w:rFonts w:ascii="Univers" w:hAnsi="Univers"/>
                <w:sz w:val="21"/>
                <w:szCs w:val="21"/>
              </w:rPr>
              <w:t xml:space="preserve">Senior </w:t>
            </w:r>
            <w:r w:rsidR="009240BC" w:rsidRPr="008A14E3">
              <w:rPr>
                <w:rFonts w:ascii="Univers" w:hAnsi="Univers"/>
                <w:sz w:val="21"/>
                <w:szCs w:val="21"/>
              </w:rPr>
              <w:t>in Computer Science with hands-on experience in algorithmic trading and financial technology development, seeking a Software Engineering Internship. Proven ability to develop and refine data-driven algorithms, with a strong foundation in Python, Java, and API Integrations.</w:t>
            </w:r>
          </w:p>
        </w:tc>
      </w:tr>
      <w:tr w:rsidR="00E8269A" w:rsidRPr="00E8269A" w14:paraId="14408C2A" w14:textId="77777777" w:rsidTr="00BC3C1B">
        <w:tc>
          <w:tcPr>
            <w:tcW w:w="478" w:type="pct"/>
            <w:shd w:val="clear" w:color="auto" w:fill="000000"/>
          </w:tcPr>
          <w:p w14:paraId="29EBB3F8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556" w:type="pct"/>
            <w:gridSpan w:val="3"/>
            <w:shd w:val="clear" w:color="auto" w:fill="000000"/>
          </w:tcPr>
          <w:p w14:paraId="5263E8D7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423" w:type="pct"/>
            <w:gridSpan w:val="3"/>
            <w:shd w:val="clear" w:color="auto" w:fill="000000"/>
          </w:tcPr>
          <w:p w14:paraId="5DE86AD7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shd w:val="clear" w:color="auto" w:fill="000000"/>
          </w:tcPr>
          <w:p w14:paraId="38579D76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048CF5A6" w14:textId="77777777" w:rsidTr="00FC533E">
        <w:trPr>
          <w:trHeight w:val="6768"/>
        </w:trPr>
        <w:tc>
          <w:tcPr>
            <w:tcW w:w="1271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49897AC1" w14:textId="77777777" w:rsidR="00BC3C1B" w:rsidRDefault="009240BC" w:rsidP="00BC3C1B">
            <w:pPr>
              <w:pStyle w:val="Heading1"/>
            </w:pPr>
            <w:r>
              <w:t>Projects</w:t>
            </w:r>
          </w:p>
          <w:p w14:paraId="6D964935" w14:textId="77777777" w:rsidR="006B0C29" w:rsidRDefault="006B0C29" w:rsidP="006B0C29"/>
          <w:p w14:paraId="02A680CA" w14:textId="77777777" w:rsidR="006B0C29" w:rsidRDefault="006B0C29" w:rsidP="006B0C29"/>
          <w:p w14:paraId="5D52B065" w14:textId="77777777" w:rsidR="006B0C29" w:rsidRDefault="006B0C29" w:rsidP="006B0C29"/>
          <w:p w14:paraId="3F4A9B2A" w14:textId="77777777" w:rsidR="006B0C29" w:rsidRDefault="006B0C29" w:rsidP="006B0C29"/>
          <w:p w14:paraId="3055597C" w14:textId="77777777" w:rsidR="006B0C29" w:rsidRDefault="006B0C29" w:rsidP="006B0C29"/>
          <w:p w14:paraId="79C00E80" w14:textId="77777777" w:rsidR="006B0C29" w:rsidRDefault="006B0C29" w:rsidP="006B0C29"/>
          <w:p w14:paraId="0F1892CC" w14:textId="77777777" w:rsidR="006B0C29" w:rsidRDefault="006B0C29" w:rsidP="006B0C29"/>
          <w:p w14:paraId="550AFE2F" w14:textId="77777777" w:rsidR="006B0C29" w:rsidRDefault="006B0C29" w:rsidP="006B0C29"/>
          <w:p w14:paraId="4DD5DD3C" w14:textId="77777777" w:rsidR="006B0C29" w:rsidRDefault="006B0C29" w:rsidP="006B0C29"/>
          <w:p w14:paraId="155C7004" w14:textId="77777777" w:rsidR="006B0C29" w:rsidRDefault="006B0C29" w:rsidP="006B0C29"/>
          <w:p w14:paraId="00373E1B" w14:textId="77777777" w:rsidR="006B0C29" w:rsidRDefault="006B0C29" w:rsidP="006B0C29"/>
          <w:p w14:paraId="231CEE27" w14:textId="77777777" w:rsidR="006B0C29" w:rsidRDefault="006B0C29" w:rsidP="006B0C29"/>
          <w:p w14:paraId="31F0BD1B" w14:textId="77777777" w:rsidR="006B0C29" w:rsidRDefault="006B0C29" w:rsidP="006B0C29"/>
          <w:p w14:paraId="638A0DDE" w14:textId="77777777" w:rsidR="006B0C29" w:rsidRDefault="006B0C29" w:rsidP="006B0C29"/>
          <w:p w14:paraId="1BFDC94E" w14:textId="77777777" w:rsidR="006B0C29" w:rsidRDefault="006B0C29" w:rsidP="006B0C29"/>
          <w:p w14:paraId="0B4DE800" w14:textId="2128652C" w:rsidR="006B0C29" w:rsidRPr="006B0C29" w:rsidRDefault="006B0C29" w:rsidP="006B0C29">
            <w:pPr>
              <w:rPr>
                <w:b/>
                <w:bCs/>
                <w:sz w:val="22"/>
                <w:szCs w:val="22"/>
              </w:rPr>
            </w:pPr>
            <w:r w:rsidRPr="006B0C29">
              <w:rPr>
                <w:b/>
                <w:bCs/>
                <w:sz w:val="22"/>
                <w:szCs w:val="22"/>
              </w:rPr>
              <w:t>Work Experience</w:t>
            </w:r>
          </w:p>
        </w:tc>
        <w:tc>
          <w:tcPr>
            <w:tcW w:w="3729" w:type="pct"/>
            <w:gridSpan w:val="7"/>
            <w:tcMar>
              <w:top w:w="144" w:type="dxa"/>
              <w:left w:w="115" w:type="dxa"/>
              <w:right w:w="115" w:type="dxa"/>
            </w:tcMar>
          </w:tcPr>
          <w:p w14:paraId="424CD529" w14:textId="304FA443" w:rsidR="00BC3C1B" w:rsidRDefault="009240BC" w:rsidP="009240BC">
            <w:pPr>
              <w:pStyle w:val="JobTitleandDegree"/>
              <w:rPr>
                <w:rStyle w:val="CompanyName"/>
              </w:rPr>
            </w:pPr>
            <w:r>
              <w:t>Algorithmic Trading Bot with Technical Analysis</w:t>
            </w:r>
            <w:r w:rsidR="00BC3C1B">
              <w:t xml:space="preserve"> </w:t>
            </w:r>
            <w:r>
              <w:rPr>
                <w:rStyle w:val="CompanyName"/>
              </w:rPr>
              <w:t>Python, Alpaca API</w:t>
            </w:r>
          </w:p>
          <w:p w14:paraId="6C2C2D29" w14:textId="70A18D97" w:rsidR="009240BC" w:rsidRPr="009240BC" w:rsidRDefault="009240BC" w:rsidP="009240BC">
            <w:pPr>
              <w:pStyle w:val="JobTitleandDegree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9240BC">
              <w:rPr>
                <w:b w:val="0"/>
                <w:bCs/>
                <w:sz w:val="20"/>
                <w:szCs w:val="20"/>
              </w:rPr>
              <w:t>Built an automated trading bot using real-time data from Alpaca API that buys when price is above the 200 Exponential Moving Average (EMA) and sells when below it.</w:t>
            </w:r>
          </w:p>
          <w:p w14:paraId="24DAA599" w14:textId="72AB540A" w:rsidR="009240BC" w:rsidRPr="009240BC" w:rsidRDefault="009240BC" w:rsidP="009240BC">
            <w:pPr>
              <w:pStyle w:val="JobTitleandDegree"/>
              <w:numPr>
                <w:ilvl w:val="0"/>
                <w:numId w:val="8"/>
              </w:numPr>
              <w:rPr>
                <w:b w:val="0"/>
                <w:bCs/>
                <w:sz w:val="20"/>
                <w:szCs w:val="20"/>
              </w:rPr>
            </w:pPr>
            <w:r w:rsidRPr="009240BC">
              <w:rPr>
                <w:b w:val="0"/>
                <w:bCs/>
                <w:sz w:val="20"/>
                <w:szCs w:val="20"/>
              </w:rPr>
              <w:t xml:space="preserve">Conducted extensive back testing to evaluate performance, adjusting risk parameters and optimize the strategy, though failed to become profitable. </w:t>
            </w:r>
          </w:p>
          <w:p w14:paraId="46F27E0E" w14:textId="4B15C4B6" w:rsidR="009240BC" w:rsidRPr="009240BC" w:rsidRDefault="009240BC" w:rsidP="009240BC">
            <w:pPr>
              <w:pStyle w:val="JobTitleandDegree"/>
              <w:numPr>
                <w:ilvl w:val="0"/>
                <w:numId w:val="8"/>
              </w:numPr>
              <w:rPr>
                <w:b w:val="0"/>
                <w:bCs/>
                <w:sz w:val="20"/>
                <w:szCs w:val="20"/>
              </w:rPr>
            </w:pPr>
            <w:r w:rsidRPr="009240BC">
              <w:rPr>
                <w:b w:val="0"/>
                <w:bCs/>
                <w:sz w:val="20"/>
                <w:szCs w:val="20"/>
              </w:rPr>
              <w:t>Developed skills in API integration as well as strategy evaluation in financial markets</w:t>
            </w:r>
          </w:p>
          <w:p w14:paraId="2DA9B25E" w14:textId="53789478" w:rsidR="00BC3C1B" w:rsidRDefault="009240BC" w:rsidP="009240BC">
            <w:pPr>
              <w:pStyle w:val="JobTitleandDegree"/>
              <w:rPr>
                <w:rStyle w:val="CompanyName"/>
              </w:rPr>
            </w:pPr>
            <w:r>
              <w:t xml:space="preserve">Algorithmic Trading Bot with Price Action and Market Structure            </w:t>
            </w:r>
            <w:r w:rsidR="00BC3C1B">
              <w:t xml:space="preserve"> </w:t>
            </w:r>
            <w:r>
              <w:rPr>
                <w:rStyle w:val="CompanyName"/>
              </w:rPr>
              <w:t>Python, Alpaca API</w:t>
            </w:r>
          </w:p>
          <w:p w14:paraId="06D8C6BB" w14:textId="3FDF6E2E" w:rsidR="009240BC" w:rsidRPr="009240BC" w:rsidRDefault="009240BC" w:rsidP="009240BC">
            <w:pPr>
              <w:pStyle w:val="JobTitleandDegree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240BC">
              <w:rPr>
                <w:b w:val="0"/>
                <w:bCs/>
                <w:sz w:val="20"/>
                <w:szCs w:val="20"/>
              </w:rPr>
              <w:t>Constructed a complex trading bot based on market inefficiencies, key price levels, and market reversal with risk management protocols</w:t>
            </w:r>
          </w:p>
          <w:p w14:paraId="0928B94D" w14:textId="60527182" w:rsidR="009240BC" w:rsidRPr="009240BC" w:rsidRDefault="009240BC" w:rsidP="009240BC">
            <w:pPr>
              <w:pStyle w:val="JobTitleandDegree"/>
              <w:numPr>
                <w:ilvl w:val="0"/>
                <w:numId w:val="10"/>
              </w:numPr>
              <w:rPr>
                <w:b w:val="0"/>
                <w:sz w:val="20"/>
                <w:szCs w:val="20"/>
              </w:rPr>
            </w:pPr>
            <w:r w:rsidRPr="009240BC">
              <w:rPr>
                <w:b w:val="0"/>
                <w:sz w:val="20"/>
                <w:szCs w:val="20"/>
              </w:rPr>
              <w:t xml:space="preserve">Face challenges with accurate swing high and low identification during testing, leading to further iterations and refinements. </w:t>
            </w:r>
          </w:p>
          <w:p w14:paraId="106B8E27" w14:textId="5B7A4153" w:rsidR="009240BC" w:rsidRPr="009240BC" w:rsidRDefault="009240BC" w:rsidP="009240BC">
            <w:pPr>
              <w:pStyle w:val="JobTitleandDegree"/>
              <w:numPr>
                <w:ilvl w:val="0"/>
                <w:numId w:val="10"/>
              </w:numPr>
              <w:rPr>
                <w:b w:val="0"/>
                <w:sz w:val="20"/>
                <w:szCs w:val="20"/>
              </w:rPr>
            </w:pPr>
            <w:r w:rsidRPr="009240BC">
              <w:rPr>
                <w:b w:val="0"/>
                <w:sz w:val="20"/>
                <w:szCs w:val="20"/>
              </w:rPr>
              <w:t xml:space="preserve">Demonstrated understanding of advanced trading concepts such as market structure and liquidity events, despite execution hurdles. </w:t>
            </w:r>
          </w:p>
          <w:p w14:paraId="7116D5FD" w14:textId="77777777" w:rsidR="00BC3C1B" w:rsidRDefault="009240BC" w:rsidP="009240BC">
            <w:pPr>
              <w:pStyle w:val="JobTitleandDegree"/>
            </w:pPr>
            <w:r>
              <w:t>Team Member, Target Corporation</w:t>
            </w:r>
            <w:r w:rsidR="00BC3C1B">
              <w:t xml:space="preserve"> </w:t>
            </w:r>
          </w:p>
          <w:p w14:paraId="25DF34FD" w14:textId="77777777" w:rsidR="009240BC" w:rsidRPr="009240BC" w:rsidRDefault="009240BC" w:rsidP="009240BC">
            <w:pPr>
              <w:pStyle w:val="JobTitleandDegree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9240BC">
              <w:rPr>
                <w:b w:val="0"/>
                <w:bCs/>
                <w:sz w:val="20"/>
                <w:szCs w:val="20"/>
              </w:rPr>
              <w:t xml:space="preserve">Operated machinery such as the cart pushing machine, wave machine, and crown machine, ensuring operational efficiency in the store. </w:t>
            </w:r>
          </w:p>
          <w:p w14:paraId="57EA0451" w14:textId="77777777" w:rsidR="009240BC" w:rsidRPr="009240BC" w:rsidRDefault="009240BC" w:rsidP="009240BC">
            <w:pPr>
              <w:pStyle w:val="JobTitleandDegree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9240BC">
              <w:rPr>
                <w:b w:val="0"/>
                <w:bCs/>
                <w:sz w:val="20"/>
                <w:szCs w:val="20"/>
              </w:rPr>
              <w:t>Assisted customers in the tech department, helping with troubleshooting and product recommendations, leveraging strong problem-solving and communication skills.</w:t>
            </w:r>
          </w:p>
          <w:p w14:paraId="4C76CC6B" w14:textId="6DDF5687" w:rsidR="009240BC" w:rsidRPr="00E8269A" w:rsidRDefault="009240BC" w:rsidP="009240BC">
            <w:pPr>
              <w:pStyle w:val="JobTitleandDegree"/>
              <w:numPr>
                <w:ilvl w:val="0"/>
                <w:numId w:val="13"/>
              </w:numPr>
            </w:pPr>
            <w:r w:rsidRPr="009240BC">
              <w:rPr>
                <w:b w:val="0"/>
                <w:bCs/>
                <w:sz w:val="20"/>
                <w:szCs w:val="20"/>
              </w:rPr>
              <w:t>Handled multiple customer service roles, including cashier and guest services, adapting quickly to the guest’s needs while consistently providing excellent service.</w:t>
            </w:r>
            <w:r>
              <w:rPr>
                <w:b w:val="0"/>
                <w:bCs/>
              </w:rPr>
              <w:t xml:space="preserve"> </w:t>
            </w:r>
          </w:p>
        </w:tc>
      </w:tr>
      <w:tr w:rsidR="00410F37" w:rsidRPr="00E8269A" w14:paraId="5EEB0EEB" w14:textId="77777777" w:rsidTr="00BC3C1B">
        <w:tc>
          <w:tcPr>
            <w:tcW w:w="1174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2EB88D70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7" w:type="pct"/>
            <w:tcMar>
              <w:left w:w="14" w:type="dxa"/>
              <w:right w:w="115" w:type="dxa"/>
            </w:tcMar>
          </w:tcPr>
          <w:p w14:paraId="7916DB00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082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7CDC7C9E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5" w:type="pct"/>
            <w:tcMar>
              <w:left w:w="14" w:type="dxa"/>
              <w:right w:w="115" w:type="dxa"/>
            </w:tcMar>
          </w:tcPr>
          <w:p w14:paraId="31A5AFB6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109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3C52ABC3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6" w:type="pct"/>
            <w:tcMar>
              <w:left w:w="14" w:type="dxa"/>
              <w:right w:w="115" w:type="dxa"/>
            </w:tcMar>
          </w:tcPr>
          <w:p w14:paraId="4A943F17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347" w:type="pct"/>
            <w:shd w:val="clear" w:color="auto" w:fill="000000" w:themeFill="text1"/>
            <w:tcMar>
              <w:left w:w="14" w:type="dxa"/>
              <w:right w:w="115" w:type="dxa"/>
            </w:tcMar>
          </w:tcPr>
          <w:p w14:paraId="34453ABC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410F37" w14:paraId="663F63D6" w14:textId="77777777" w:rsidTr="00FC533E">
        <w:tc>
          <w:tcPr>
            <w:tcW w:w="1174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7AA8384A" w14:textId="77777777" w:rsidR="00E8269A" w:rsidRDefault="00000000" w:rsidP="00E8269A">
            <w:pPr>
              <w:pStyle w:val="Heading1"/>
            </w:pPr>
            <w:sdt>
              <w:sdtPr>
                <w:id w:val="1471094533"/>
                <w:placeholder>
                  <w:docPart w:val="E4BC679F0E6F4F01A3F0AB820D7A7ACF"/>
                </w:placeholder>
                <w:temporary/>
                <w:showingPlcHdr/>
                <w15:appearance w15:val="hidden"/>
              </w:sdtPr>
              <w:sdtContent>
                <w:r w:rsidR="00E8269A">
                  <w:t>Education</w:t>
                </w:r>
              </w:sdtContent>
            </w:sdt>
          </w:p>
          <w:p w14:paraId="228476CE" w14:textId="62A6329C" w:rsidR="00E8269A" w:rsidRPr="00E6525B" w:rsidRDefault="00606B9A" w:rsidP="00E8269A">
            <w:pPr>
              <w:pStyle w:val="DateRange"/>
            </w:pPr>
            <w:r w:rsidRPr="00606B9A">
              <w:t>Sept 20</w:t>
            </w:r>
            <w:r w:rsidR="009240BC">
              <w:t>2</w:t>
            </w:r>
            <w:r w:rsidR="006B0C29">
              <w:t>4</w:t>
            </w:r>
            <w:r w:rsidRPr="00606B9A">
              <w:t xml:space="preserve"> - May 20</w:t>
            </w:r>
            <w:r w:rsidR="009240BC">
              <w:t>2</w:t>
            </w:r>
            <w:r w:rsidR="006B0C29">
              <w:t>6</w:t>
            </w:r>
          </w:p>
          <w:p w14:paraId="4ECE837E" w14:textId="2F5F0D57" w:rsidR="00E8269A" w:rsidRPr="00E6525B" w:rsidRDefault="006B0C29" w:rsidP="00BC0E27">
            <w:pPr>
              <w:pStyle w:val="JobTitleandDegree"/>
            </w:pPr>
            <w:r>
              <w:t>Bachelor of Science in Computer Science</w:t>
            </w:r>
          </w:p>
          <w:p w14:paraId="16A7E027" w14:textId="3A5450D5" w:rsidR="006B0C29" w:rsidRDefault="006B0C29" w:rsidP="00410F37">
            <w:pPr>
              <w:pStyle w:val="SchoolName"/>
            </w:pPr>
            <w:r>
              <w:t>Towson University – Expected Graduation: [May 2026]</w:t>
            </w:r>
          </w:p>
          <w:p w14:paraId="100878B2" w14:textId="77777777" w:rsidR="006B0C29" w:rsidRDefault="006B0C29" w:rsidP="00410F37">
            <w:pPr>
              <w:pStyle w:val="SchoolName"/>
            </w:pPr>
          </w:p>
          <w:p w14:paraId="32E0AC17" w14:textId="77777777" w:rsidR="006B0C29" w:rsidRDefault="006B0C29" w:rsidP="00410F37">
            <w:pPr>
              <w:pStyle w:val="SchoolName"/>
            </w:pPr>
          </w:p>
          <w:p w14:paraId="63975DA0" w14:textId="7036CFD6" w:rsidR="00E8269A" w:rsidRDefault="00047507" w:rsidP="006B0C29">
            <w:pPr>
              <w:pStyle w:val="SchoolName"/>
              <w:ind w:left="0"/>
            </w:pPr>
            <w:r>
              <w:t xml:space="preserve"> </w:t>
            </w:r>
          </w:p>
        </w:tc>
        <w:tc>
          <w:tcPr>
            <w:tcW w:w="97" w:type="pct"/>
            <w:tcMar>
              <w:top w:w="144" w:type="dxa"/>
              <w:left w:w="14" w:type="dxa"/>
              <w:right w:w="115" w:type="dxa"/>
            </w:tcMar>
          </w:tcPr>
          <w:p w14:paraId="40EFAFB2" w14:textId="77777777" w:rsidR="00E8269A" w:rsidRDefault="00E8269A">
            <w:pPr>
              <w:spacing w:line="240" w:lineRule="auto"/>
            </w:pPr>
          </w:p>
        </w:tc>
        <w:tc>
          <w:tcPr>
            <w:tcW w:w="1082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46342112" w14:textId="77777777" w:rsidR="00E8269A" w:rsidRDefault="00000000" w:rsidP="00E8269A">
            <w:pPr>
              <w:pStyle w:val="Heading1"/>
            </w:pPr>
            <w:sdt>
              <w:sdtPr>
                <w:id w:val="119269848"/>
                <w:placeholder>
                  <w:docPart w:val="0DA0316FB28E4A88884F9504BF7290E7"/>
                </w:placeholder>
                <w:temporary/>
                <w:showingPlcHdr/>
                <w15:appearance w15:val="hidden"/>
              </w:sdtPr>
              <w:sdtContent>
                <w:r w:rsidR="00E8269A">
                  <w:t>Skills</w:t>
                </w:r>
              </w:sdtContent>
            </w:sdt>
          </w:p>
          <w:p w14:paraId="066141C8" w14:textId="77777777" w:rsidR="00E8269A" w:rsidRDefault="006B0C29" w:rsidP="006B0C29">
            <w:pPr>
              <w:pStyle w:val="SkillsBullets"/>
            </w:pPr>
            <w:r>
              <w:t>Python</w:t>
            </w:r>
          </w:p>
          <w:p w14:paraId="3C2D3457" w14:textId="77777777" w:rsidR="006B0C29" w:rsidRDefault="006B0C29" w:rsidP="006B0C29">
            <w:pPr>
              <w:pStyle w:val="SkillsBullets"/>
            </w:pPr>
            <w:r>
              <w:t>Java</w:t>
            </w:r>
          </w:p>
          <w:p w14:paraId="442F0FBD" w14:textId="77777777" w:rsidR="006B0C29" w:rsidRDefault="006B0C29" w:rsidP="006B0C29">
            <w:pPr>
              <w:pStyle w:val="SkillsBullets"/>
            </w:pPr>
            <w:r>
              <w:t>C++</w:t>
            </w:r>
          </w:p>
          <w:p w14:paraId="5F35A28C" w14:textId="77777777" w:rsidR="006B0C29" w:rsidRDefault="006B0C29" w:rsidP="006B0C29">
            <w:pPr>
              <w:pStyle w:val="SkillsBullets"/>
            </w:pPr>
            <w:r>
              <w:t>Alpaca API</w:t>
            </w:r>
          </w:p>
          <w:p w14:paraId="2984F643" w14:textId="77777777" w:rsidR="006B0C29" w:rsidRDefault="00C747FB" w:rsidP="006B0C29">
            <w:pPr>
              <w:pStyle w:val="SkillsBullets"/>
            </w:pPr>
            <w:r>
              <w:t>HTML</w:t>
            </w:r>
          </w:p>
          <w:p w14:paraId="455B92DA" w14:textId="48DC9073" w:rsidR="00C747FB" w:rsidRDefault="00C747FB" w:rsidP="006B0C29">
            <w:pPr>
              <w:pStyle w:val="SkillsBullets"/>
            </w:pPr>
            <w:r>
              <w:t>CSS</w:t>
            </w:r>
          </w:p>
        </w:tc>
        <w:tc>
          <w:tcPr>
            <w:tcW w:w="95" w:type="pct"/>
            <w:tcMar>
              <w:top w:w="144" w:type="dxa"/>
              <w:left w:w="14" w:type="dxa"/>
              <w:right w:w="115" w:type="dxa"/>
            </w:tcMar>
          </w:tcPr>
          <w:p w14:paraId="651D8F55" w14:textId="77777777" w:rsidR="00E8269A" w:rsidRDefault="00E8269A">
            <w:pPr>
              <w:spacing w:line="240" w:lineRule="auto"/>
            </w:pPr>
          </w:p>
        </w:tc>
        <w:tc>
          <w:tcPr>
            <w:tcW w:w="1109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416EDD1D" w14:textId="77777777" w:rsidR="00E8269A" w:rsidRDefault="00000000" w:rsidP="006B0C29">
            <w:pPr>
              <w:pStyle w:val="Heading1"/>
            </w:pPr>
            <w:sdt>
              <w:sdtPr>
                <w:id w:val="-526249777"/>
                <w:placeholder>
                  <w:docPart w:val="AD77FECCA04945F08167317A8E3A5016"/>
                </w:placeholder>
                <w:temporary/>
                <w:showingPlcHdr/>
                <w15:appearance w15:val="hidden"/>
              </w:sdtPr>
              <w:sdtContent>
                <w:r w:rsidR="00E8269A">
                  <w:t>Interests</w:t>
                </w:r>
              </w:sdtContent>
            </w:sdt>
          </w:p>
          <w:p w14:paraId="4E20CE4D" w14:textId="08E0612D" w:rsidR="006B0C29" w:rsidRDefault="006B0C29" w:rsidP="006B0C29">
            <w:pPr>
              <w:pStyle w:val="ListParagraph"/>
              <w:numPr>
                <w:ilvl w:val="0"/>
                <w:numId w:val="16"/>
              </w:numPr>
            </w:pPr>
            <w:r>
              <w:t>D</w:t>
            </w:r>
            <w:r w:rsidR="00C747FB">
              <w:t>a</w:t>
            </w:r>
            <w:r>
              <w:t>ta Science</w:t>
            </w:r>
          </w:p>
          <w:p w14:paraId="21B9BAE9" w14:textId="77777777" w:rsidR="006B0C29" w:rsidRDefault="006B0C29" w:rsidP="006B0C29">
            <w:pPr>
              <w:pStyle w:val="ListParagraph"/>
              <w:numPr>
                <w:ilvl w:val="0"/>
                <w:numId w:val="16"/>
              </w:numPr>
            </w:pPr>
            <w:r>
              <w:t>Algorithmic Trading</w:t>
            </w:r>
          </w:p>
          <w:p w14:paraId="29292107" w14:textId="77777777" w:rsidR="006B0C29" w:rsidRDefault="006B0C29" w:rsidP="006B0C29">
            <w:pPr>
              <w:pStyle w:val="ListParagraph"/>
              <w:numPr>
                <w:ilvl w:val="0"/>
                <w:numId w:val="16"/>
              </w:numPr>
            </w:pPr>
            <w:r>
              <w:t>Artificial Intelligence</w:t>
            </w:r>
          </w:p>
          <w:p w14:paraId="2A742781" w14:textId="6B3DFF17" w:rsidR="006B0C29" w:rsidRPr="006B0C29" w:rsidRDefault="00C747FB" w:rsidP="006B0C29">
            <w:pPr>
              <w:pStyle w:val="ListParagraph"/>
              <w:numPr>
                <w:ilvl w:val="0"/>
                <w:numId w:val="16"/>
              </w:numPr>
            </w:pPr>
            <w:r>
              <w:t>Analytics</w:t>
            </w:r>
          </w:p>
        </w:tc>
        <w:tc>
          <w:tcPr>
            <w:tcW w:w="96" w:type="pct"/>
            <w:tcMar>
              <w:top w:w="144" w:type="dxa"/>
              <w:left w:w="14" w:type="dxa"/>
              <w:right w:w="115" w:type="dxa"/>
            </w:tcMar>
          </w:tcPr>
          <w:p w14:paraId="451C4F96" w14:textId="77777777" w:rsidR="00E8269A" w:rsidRDefault="00E8269A">
            <w:pPr>
              <w:spacing w:line="240" w:lineRule="auto"/>
            </w:pPr>
          </w:p>
        </w:tc>
        <w:tc>
          <w:tcPr>
            <w:tcW w:w="1347" w:type="pct"/>
            <w:tcMar>
              <w:top w:w="144" w:type="dxa"/>
              <w:left w:w="14" w:type="dxa"/>
              <w:right w:w="115" w:type="dxa"/>
            </w:tcMar>
          </w:tcPr>
          <w:p w14:paraId="6A261185" w14:textId="57583BF8" w:rsidR="00E8269A" w:rsidRDefault="00C747FB" w:rsidP="00E8269A">
            <w:pPr>
              <w:pStyle w:val="Heading1"/>
            </w:pPr>
            <w:r>
              <w:t>Relevant Course Work</w:t>
            </w:r>
          </w:p>
          <w:p w14:paraId="00875681" w14:textId="77777777" w:rsidR="00E8269A" w:rsidRDefault="00C747FB" w:rsidP="00C747FB">
            <w:pPr>
              <w:pStyle w:val="ContactInfo"/>
              <w:numPr>
                <w:ilvl w:val="0"/>
                <w:numId w:val="18"/>
              </w:numPr>
            </w:pPr>
            <w:r>
              <w:t>Data Structures and Algorithms</w:t>
            </w:r>
          </w:p>
          <w:p w14:paraId="4DEC0C17" w14:textId="77777777" w:rsidR="00C747FB" w:rsidRDefault="00C747FB" w:rsidP="00C747FB">
            <w:pPr>
              <w:pStyle w:val="ContactInfo"/>
              <w:numPr>
                <w:ilvl w:val="0"/>
                <w:numId w:val="18"/>
              </w:numPr>
            </w:pPr>
            <w:r>
              <w:t>Calculus 2</w:t>
            </w:r>
          </w:p>
          <w:p w14:paraId="710DC8A7" w14:textId="77777777" w:rsidR="00C747FB" w:rsidRDefault="00C747FB" w:rsidP="00C747FB">
            <w:pPr>
              <w:pStyle w:val="ContactInfo"/>
              <w:numPr>
                <w:ilvl w:val="0"/>
                <w:numId w:val="18"/>
              </w:numPr>
            </w:pPr>
            <w:r>
              <w:t>Introduction to Programming 2</w:t>
            </w:r>
          </w:p>
          <w:p w14:paraId="77ED50BD" w14:textId="7CC4F918" w:rsidR="00C747FB" w:rsidRDefault="00762AED" w:rsidP="00C747FB">
            <w:pPr>
              <w:pStyle w:val="ContactInfo"/>
              <w:numPr>
                <w:ilvl w:val="0"/>
                <w:numId w:val="18"/>
              </w:numPr>
            </w:pPr>
            <w:r>
              <w:t>Discrete Math</w:t>
            </w:r>
          </w:p>
        </w:tc>
      </w:tr>
    </w:tbl>
    <w:p w14:paraId="170CB5FA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504BE3A9" w14:textId="58426B0A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42C0124D" w14:textId="77777777" w:rsidR="00340C75" w:rsidRPr="00F5689F" w:rsidRDefault="00340C75" w:rsidP="00F5689F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31DE4" w14:textId="77777777" w:rsidR="00A367C0" w:rsidRDefault="00A367C0" w:rsidP="002F6CB9">
      <w:pPr>
        <w:spacing w:line="240" w:lineRule="auto"/>
      </w:pPr>
      <w:r>
        <w:separator/>
      </w:r>
    </w:p>
  </w:endnote>
  <w:endnote w:type="continuationSeparator" w:id="0">
    <w:p w14:paraId="329337DB" w14:textId="77777777" w:rsidR="00A367C0" w:rsidRDefault="00A367C0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FD83F" w14:textId="77777777" w:rsidR="00A367C0" w:rsidRDefault="00A367C0" w:rsidP="002F6CB9">
      <w:pPr>
        <w:spacing w:line="240" w:lineRule="auto"/>
      </w:pPr>
      <w:r>
        <w:separator/>
      </w:r>
    </w:p>
  </w:footnote>
  <w:footnote w:type="continuationSeparator" w:id="0">
    <w:p w14:paraId="4D819A3F" w14:textId="77777777" w:rsidR="00A367C0" w:rsidRDefault="00A367C0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D4333"/>
    <w:multiLevelType w:val="hybridMultilevel"/>
    <w:tmpl w:val="112887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137B7A86"/>
    <w:multiLevelType w:val="hybridMultilevel"/>
    <w:tmpl w:val="9A36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616B4"/>
    <w:multiLevelType w:val="hybridMultilevel"/>
    <w:tmpl w:val="4028AF94"/>
    <w:lvl w:ilvl="0" w:tplc="19CE5CF2">
      <w:numFmt w:val="bullet"/>
      <w:lvlText w:val="-"/>
      <w:lvlJc w:val="left"/>
      <w:pPr>
        <w:ind w:left="720" w:hanging="360"/>
      </w:pPr>
      <w:rPr>
        <w:rFonts w:ascii="Univers" w:eastAsia="Arial" w:hAnsi="Univer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1901004E"/>
    <w:multiLevelType w:val="hybridMultilevel"/>
    <w:tmpl w:val="2294E274"/>
    <w:lvl w:ilvl="0" w:tplc="19CE5CF2">
      <w:numFmt w:val="bullet"/>
      <w:lvlText w:val="-"/>
      <w:lvlJc w:val="left"/>
      <w:pPr>
        <w:ind w:left="720" w:hanging="360"/>
      </w:pPr>
      <w:rPr>
        <w:rFonts w:ascii="Univers" w:eastAsia="Arial" w:hAnsi="Univer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3CF07845"/>
    <w:multiLevelType w:val="hybridMultilevel"/>
    <w:tmpl w:val="CE2C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3667A"/>
    <w:multiLevelType w:val="hybridMultilevel"/>
    <w:tmpl w:val="F74A7374"/>
    <w:lvl w:ilvl="0" w:tplc="19CE5CF2">
      <w:numFmt w:val="bullet"/>
      <w:lvlText w:val="-"/>
      <w:lvlJc w:val="left"/>
      <w:pPr>
        <w:ind w:left="720" w:hanging="360"/>
      </w:pPr>
      <w:rPr>
        <w:rFonts w:ascii="Univers" w:eastAsia="Arial" w:hAnsi="Univer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7CF"/>
    <w:multiLevelType w:val="hybridMultilevel"/>
    <w:tmpl w:val="F832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168F1"/>
    <w:multiLevelType w:val="hybridMultilevel"/>
    <w:tmpl w:val="492C9EBE"/>
    <w:lvl w:ilvl="0" w:tplc="19CE5CF2">
      <w:numFmt w:val="bullet"/>
      <w:lvlText w:val="-"/>
      <w:lvlJc w:val="left"/>
      <w:pPr>
        <w:ind w:left="720" w:hanging="360"/>
      </w:pPr>
      <w:rPr>
        <w:rFonts w:ascii="Univers" w:eastAsia="Arial" w:hAnsi="Univer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65B2A"/>
    <w:multiLevelType w:val="hybridMultilevel"/>
    <w:tmpl w:val="384C357E"/>
    <w:lvl w:ilvl="0" w:tplc="19CE5CF2">
      <w:numFmt w:val="bullet"/>
      <w:lvlText w:val="-"/>
      <w:lvlJc w:val="left"/>
      <w:pPr>
        <w:ind w:left="720" w:hanging="360"/>
      </w:pPr>
      <w:rPr>
        <w:rFonts w:ascii="Univers" w:eastAsia="Arial" w:hAnsi="Univer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34D95"/>
    <w:multiLevelType w:val="hybridMultilevel"/>
    <w:tmpl w:val="21D8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E5091"/>
    <w:multiLevelType w:val="hybridMultilevel"/>
    <w:tmpl w:val="BDE44CDE"/>
    <w:lvl w:ilvl="0" w:tplc="C7EC321C">
      <w:numFmt w:val="bullet"/>
      <w:lvlText w:val="-"/>
      <w:lvlJc w:val="left"/>
      <w:pPr>
        <w:ind w:left="720" w:hanging="360"/>
      </w:pPr>
      <w:rPr>
        <w:rFonts w:ascii="Univers" w:eastAsia="Arial" w:hAnsi="Univer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7B5D7836"/>
    <w:multiLevelType w:val="hybridMultilevel"/>
    <w:tmpl w:val="463838B0"/>
    <w:lvl w:ilvl="0" w:tplc="19CE5CF2">
      <w:start w:val="1"/>
      <w:numFmt w:val="bullet"/>
      <w:lvlText w:val="-"/>
      <w:lvlJc w:val="left"/>
      <w:pPr>
        <w:ind w:left="720" w:hanging="360"/>
      </w:pPr>
      <w:rPr>
        <w:rFonts w:ascii="Univers" w:eastAsia="Arial" w:hAnsi="Univer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553540059">
    <w:abstractNumId w:val="6"/>
  </w:num>
  <w:num w:numId="2" w16cid:durableId="461001662">
    <w:abstractNumId w:val="15"/>
  </w:num>
  <w:num w:numId="3" w16cid:durableId="393313387">
    <w:abstractNumId w:val="14"/>
  </w:num>
  <w:num w:numId="4" w16cid:durableId="1953391337">
    <w:abstractNumId w:val="3"/>
  </w:num>
  <w:num w:numId="5" w16cid:durableId="24720226">
    <w:abstractNumId w:val="5"/>
  </w:num>
  <w:num w:numId="6" w16cid:durableId="1893274545">
    <w:abstractNumId w:val="17"/>
  </w:num>
  <w:num w:numId="7" w16cid:durableId="92750111">
    <w:abstractNumId w:val="4"/>
  </w:num>
  <w:num w:numId="8" w16cid:durableId="860163613">
    <w:abstractNumId w:val="1"/>
  </w:num>
  <w:num w:numId="9" w16cid:durableId="1596597791">
    <w:abstractNumId w:val="2"/>
  </w:num>
  <w:num w:numId="10" w16cid:durableId="401879939">
    <w:abstractNumId w:val="12"/>
  </w:num>
  <w:num w:numId="11" w16cid:durableId="1099184291">
    <w:abstractNumId w:val="8"/>
  </w:num>
  <w:num w:numId="12" w16cid:durableId="1170754603">
    <w:abstractNumId w:val="10"/>
  </w:num>
  <w:num w:numId="13" w16cid:durableId="1146704622">
    <w:abstractNumId w:val="9"/>
  </w:num>
  <w:num w:numId="14" w16cid:durableId="2065325559">
    <w:abstractNumId w:val="16"/>
  </w:num>
  <w:num w:numId="15" w16cid:durableId="657731392">
    <w:abstractNumId w:val="11"/>
  </w:num>
  <w:num w:numId="16" w16cid:durableId="81151959">
    <w:abstractNumId w:val="7"/>
  </w:num>
  <w:num w:numId="17" w16cid:durableId="1045252753">
    <w:abstractNumId w:val="13"/>
  </w:num>
  <w:num w:numId="18" w16cid:durableId="184126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BC"/>
    <w:rsid w:val="00047507"/>
    <w:rsid w:val="000746AE"/>
    <w:rsid w:val="001A740E"/>
    <w:rsid w:val="00292A11"/>
    <w:rsid w:val="002F6CB9"/>
    <w:rsid w:val="003102C0"/>
    <w:rsid w:val="00340C75"/>
    <w:rsid w:val="003E35C8"/>
    <w:rsid w:val="003E6D64"/>
    <w:rsid w:val="00410F37"/>
    <w:rsid w:val="00494E4D"/>
    <w:rsid w:val="0054248C"/>
    <w:rsid w:val="005A05E2"/>
    <w:rsid w:val="005B36DE"/>
    <w:rsid w:val="005D49CA"/>
    <w:rsid w:val="00606B9A"/>
    <w:rsid w:val="00673037"/>
    <w:rsid w:val="006B0C29"/>
    <w:rsid w:val="006B3BC2"/>
    <w:rsid w:val="00724DB8"/>
    <w:rsid w:val="00743234"/>
    <w:rsid w:val="00744E84"/>
    <w:rsid w:val="007466F4"/>
    <w:rsid w:val="00762AED"/>
    <w:rsid w:val="007A242C"/>
    <w:rsid w:val="007B6AC9"/>
    <w:rsid w:val="007C0CF2"/>
    <w:rsid w:val="007D294F"/>
    <w:rsid w:val="00851431"/>
    <w:rsid w:val="008539E9"/>
    <w:rsid w:val="0086291E"/>
    <w:rsid w:val="0088437B"/>
    <w:rsid w:val="008A14E3"/>
    <w:rsid w:val="009111F2"/>
    <w:rsid w:val="009240BC"/>
    <w:rsid w:val="0092527C"/>
    <w:rsid w:val="0099710D"/>
    <w:rsid w:val="009C1962"/>
    <w:rsid w:val="00A26AFA"/>
    <w:rsid w:val="00A367C0"/>
    <w:rsid w:val="00A635D5"/>
    <w:rsid w:val="00A82D03"/>
    <w:rsid w:val="00B06C86"/>
    <w:rsid w:val="00B80EE9"/>
    <w:rsid w:val="00BC0E27"/>
    <w:rsid w:val="00BC3C1B"/>
    <w:rsid w:val="00C747FB"/>
    <w:rsid w:val="00C764ED"/>
    <w:rsid w:val="00C8183F"/>
    <w:rsid w:val="00C83E97"/>
    <w:rsid w:val="00D5552B"/>
    <w:rsid w:val="00D87E03"/>
    <w:rsid w:val="00DB29DA"/>
    <w:rsid w:val="00DF7233"/>
    <w:rsid w:val="00E10304"/>
    <w:rsid w:val="00E6525B"/>
    <w:rsid w:val="00E8269A"/>
    <w:rsid w:val="00E97CB2"/>
    <w:rsid w:val="00ED6E70"/>
    <w:rsid w:val="00EF10F2"/>
    <w:rsid w:val="00F058DD"/>
    <w:rsid w:val="00F31058"/>
    <w:rsid w:val="00F41ACF"/>
    <w:rsid w:val="00F5689F"/>
    <w:rsid w:val="00F7064C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BFDF8"/>
  <w15:docId w15:val="{5674F18A-D4CE-497C-9D68-3F838DA6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E2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BC3C1B"/>
  </w:style>
  <w:style w:type="paragraph" w:customStyle="1" w:styleId="SkillsBullets">
    <w:name w:val="Skills Bullets"/>
    <w:basedOn w:val="BulletsSkills"/>
    <w:qFormat/>
    <w:rsid w:val="00BC3C1B"/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DateRange">
    <w:name w:val="Date Range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BC3C1B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BC3C1B"/>
    <w:rPr>
      <w:b/>
      <w:i/>
    </w:r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guz\AppData\Roaming\Microsoft\Templates\Swiss%20desig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D7545BAEA5F41A9AA6463716BD49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25425-B1C4-4B60-9F17-197FEFB4B152}"/>
      </w:docPartPr>
      <w:docPartBody>
        <w:p w:rsidR="002801CF" w:rsidRDefault="00000000">
          <w:pPr>
            <w:pStyle w:val="4D7545BAEA5F41A9AA6463716BD49C57"/>
          </w:pPr>
          <w:r w:rsidRPr="00BC3C1B">
            <w:rPr>
              <w:rStyle w:val="Heading1Char"/>
            </w:rPr>
            <w:t>Objective</w:t>
          </w:r>
        </w:p>
      </w:docPartBody>
    </w:docPart>
    <w:docPart>
      <w:docPartPr>
        <w:name w:val="E4BC679F0E6F4F01A3F0AB820D7A7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5747A-FF38-4DC3-A326-F564EE5588A7}"/>
      </w:docPartPr>
      <w:docPartBody>
        <w:p w:rsidR="002801CF" w:rsidRDefault="00000000">
          <w:pPr>
            <w:pStyle w:val="E4BC679F0E6F4F01A3F0AB820D7A7ACF"/>
          </w:pPr>
          <w:r>
            <w:t>Education</w:t>
          </w:r>
        </w:p>
      </w:docPartBody>
    </w:docPart>
    <w:docPart>
      <w:docPartPr>
        <w:name w:val="0DA0316FB28E4A88884F9504BF729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3B77F-2E94-472F-91D3-E4CAE381C891}"/>
      </w:docPartPr>
      <w:docPartBody>
        <w:p w:rsidR="002801CF" w:rsidRDefault="00000000">
          <w:pPr>
            <w:pStyle w:val="0DA0316FB28E4A88884F9504BF7290E7"/>
          </w:pPr>
          <w:r>
            <w:t>Skills</w:t>
          </w:r>
        </w:p>
      </w:docPartBody>
    </w:docPart>
    <w:docPart>
      <w:docPartPr>
        <w:name w:val="AD77FECCA04945F08167317A8E3A5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48DFA-6E97-40F1-9447-62AF625AB3AD}"/>
      </w:docPartPr>
      <w:docPartBody>
        <w:p w:rsidR="002801CF" w:rsidRDefault="00000000">
          <w:pPr>
            <w:pStyle w:val="AD77FECCA04945F08167317A8E3A5016"/>
          </w:pPr>
          <w:r>
            <w:t>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33144588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95"/>
    <w:rsid w:val="000742AC"/>
    <w:rsid w:val="000F56EA"/>
    <w:rsid w:val="00117F82"/>
    <w:rsid w:val="001A740E"/>
    <w:rsid w:val="002801CF"/>
    <w:rsid w:val="00482A95"/>
    <w:rsid w:val="00744E84"/>
    <w:rsid w:val="008B18E8"/>
    <w:rsid w:val="0092527C"/>
    <w:rsid w:val="0099710D"/>
    <w:rsid w:val="00B0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spacing w:before="120" w:after="170" w:line="240" w:lineRule="auto"/>
      <w:outlineLvl w:val="0"/>
    </w:pPr>
    <w:rPr>
      <w:rFonts w:eastAsia="Arial" w:cs="Arial"/>
      <w:b/>
      <w:bCs/>
      <w:kern w:val="0"/>
      <w:sz w:val="22"/>
      <w:szCs w:val="40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eastAsia="Arial" w:cs="Arial"/>
      <w:b/>
      <w:bCs/>
      <w:kern w:val="0"/>
      <w:sz w:val="22"/>
      <w:szCs w:val="40"/>
      <w:lang w:bidi="en-US"/>
      <w14:ligatures w14:val="none"/>
    </w:rPr>
  </w:style>
  <w:style w:type="paragraph" w:customStyle="1" w:styleId="4D7545BAEA5F41A9AA6463716BD49C57">
    <w:name w:val="4D7545BAEA5F41A9AA6463716BD49C57"/>
  </w:style>
  <w:style w:type="paragraph" w:customStyle="1" w:styleId="E4BC679F0E6F4F01A3F0AB820D7A7ACF">
    <w:name w:val="E4BC679F0E6F4F01A3F0AB820D7A7ACF"/>
  </w:style>
  <w:style w:type="paragraph" w:customStyle="1" w:styleId="0DA0316FB28E4A88884F9504BF7290E7">
    <w:name w:val="0DA0316FB28E4A88884F9504BF7290E7"/>
  </w:style>
  <w:style w:type="paragraph" w:customStyle="1" w:styleId="AD77FECCA04945F08167317A8E3A5016">
    <w:name w:val="AD77FECCA04945F08167317A8E3A5016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C3C4F6-3E4F-44E4-950F-8705FBE3717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8635114-FE8F-4133-B1CE-FF77248AAF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FC1ADC-35DD-4BE4-8A2C-D12F60766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Swiss design resume.dotx</Template>
  <TotalTime>4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Deguzman, Archie</dc:creator>
  <cp:keywords/>
  <dc:description/>
  <cp:lastModifiedBy>Deguzman, Archie</cp:lastModifiedBy>
  <cp:revision>3</cp:revision>
  <dcterms:created xsi:type="dcterms:W3CDTF">2025-08-27T02:54:00Z</dcterms:created>
  <dcterms:modified xsi:type="dcterms:W3CDTF">2025-08-27T02:58:00Z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